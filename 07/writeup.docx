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7D4C0" w14:textId="30720C5E" w:rsidR="008F75AD" w:rsidRDefault="001D2604">
      <w:pPr>
        <w:rPr>
          <w:sz w:val="22"/>
          <w:szCs w:val="22"/>
        </w:rPr>
      </w:pPr>
      <w:bookmarkStart w:id="0" w:name="_Hlk128518040"/>
      <w:bookmarkEnd w:id="0"/>
      <w:r>
        <w:rPr>
          <w:sz w:val="22"/>
          <w:szCs w:val="22"/>
        </w:rPr>
        <w:t xml:space="preserve">Name: </w:t>
      </w:r>
      <w:r w:rsidR="00D65631">
        <w:rPr>
          <w:sz w:val="22"/>
          <w:szCs w:val="22"/>
        </w:rPr>
        <w:t>Artus Mosquet</w:t>
      </w:r>
    </w:p>
    <w:p w14:paraId="175998CD" w14:textId="478D2E6B" w:rsidR="008F75AD" w:rsidRDefault="001D26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Username: </w:t>
      </w:r>
      <w:proofErr w:type="spellStart"/>
      <w:r w:rsidR="00D65631">
        <w:rPr>
          <w:sz w:val="22"/>
          <w:szCs w:val="22"/>
        </w:rPr>
        <w:t>amosquet</w:t>
      </w:r>
      <w:proofErr w:type="spellEnd"/>
    </w:p>
    <w:p w14:paraId="6347BC26" w14:textId="2AA66CCC" w:rsidR="008F75AD" w:rsidRDefault="001D2604">
      <w:pPr>
        <w:rPr>
          <w:sz w:val="22"/>
          <w:szCs w:val="22"/>
        </w:rPr>
      </w:pPr>
      <w:r>
        <w:rPr>
          <w:sz w:val="22"/>
          <w:szCs w:val="22"/>
        </w:rPr>
        <w:t xml:space="preserve">Purdue Username: </w:t>
      </w:r>
      <w:proofErr w:type="spellStart"/>
      <w:r w:rsidR="00D65631">
        <w:rPr>
          <w:sz w:val="22"/>
          <w:szCs w:val="22"/>
        </w:rPr>
        <w:t>amosquet</w:t>
      </w:r>
      <w:proofErr w:type="spellEnd"/>
    </w:p>
    <w:p w14:paraId="5209E92D" w14:textId="57CEEB0D" w:rsidR="008F75AD" w:rsidRDefault="001D2604">
      <w:pPr>
        <w:rPr>
          <w:sz w:val="22"/>
          <w:szCs w:val="22"/>
        </w:rPr>
      </w:pPr>
      <w:r>
        <w:rPr>
          <w:sz w:val="22"/>
          <w:szCs w:val="22"/>
        </w:rPr>
        <w:t xml:space="preserve">Instructor: </w:t>
      </w:r>
      <w:proofErr w:type="spellStart"/>
      <w:r w:rsidR="00250D44">
        <w:rPr>
          <w:sz w:val="22"/>
          <w:szCs w:val="22"/>
        </w:rPr>
        <w:t>Kocaoglu</w:t>
      </w:r>
      <w:proofErr w:type="spellEnd"/>
    </w:p>
    <w:p w14:paraId="5DCD1351" w14:textId="77777777" w:rsidR="008F2309" w:rsidRDefault="008F2309">
      <w:pPr>
        <w:rPr>
          <w:sz w:val="22"/>
          <w:szCs w:val="22"/>
        </w:rPr>
      </w:pPr>
    </w:p>
    <w:p w14:paraId="61434859" w14:textId="3A62993D" w:rsidR="008F75AD" w:rsidRPr="008F2309" w:rsidRDefault="001D2604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</w:t>
      </w:r>
      <w:r w:rsidR="004C3FDC">
        <w:rPr>
          <w:b/>
          <w:bCs/>
          <w:sz w:val="36"/>
          <w:szCs w:val="36"/>
        </w:rPr>
        <w:t xml:space="preserve"> 1</w:t>
      </w:r>
      <w:r w:rsidR="008F2309">
        <w:rPr>
          <w:b/>
          <w:bCs/>
          <w:sz w:val="36"/>
          <w:szCs w:val="36"/>
        </w:rPr>
        <w:t>.</w:t>
      </w:r>
    </w:p>
    <w:p w14:paraId="7687C49F" w14:textId="7E1E1964" w:rsidR="008F75AD" w:rsidRDefault="008F75AD">
      <w:pPr>
        <w:ind w:right="200"/>
        <w:jc w:val="right"/>
        <w:rPr>
          <w:color w:val="FF0000"/>
          <w:sz w:val="28"/>
          <w:szCs w:val="28"/>
        </w:rPr>
      </w:pPr>
    </w:p>
    <w:p w14:paraId="244443A7" w14:textId="093AEA11" w:rsidR="006D14C5" w:rsidRPr="00770968" w:rsidRDefault="008F2309" w:rsidP="008F2309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Estimated Functions: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E4A5C5D" w14:textId="5810A517" w:rsidR="00467653" w:rsidRPr="00C018FA" w:rsidRDefault="00000000" w:rsidP="008F2309">
      <w:pPr>
        <w:ind w:right="200"/>
        <w:rPr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=27.407x+76.54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9</m:t>
        </m:r>
      </m:oMath>
      <w:r w:rsidR="00C018FA">
        <w:rPr>
          <w:i/>
          <w:color w:val="000000" w:themeColor="text1"/>
          <w:sz w:val="28"/>
          <w:szCs w:val="28"/>
        </w:rPr>
        <w:tab/>
      </w:r>
    </w:p>
    <w:p w14:paraId="57D43206" w14:textId="03297BC8" w:rsidR="00467653" w:rsidRPr="00467653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=-1.265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+27.028x+88.441</m:t>
          </m:r>
        </m:oMath>
      </m:oMathPara>
    </w:p>
    <w:p w14:paraId="208C6181" w14:textId="3CD67F5A" w:rsidR="00F56F08" w:rsidRPr="00F56F08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=1.762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-1.368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-0.650x+101.164</m:t>
          </m:r>
        </m:oMath>
      </m:oMathPara>
    </w:p>
    <w:p w14:paraId="7F90944A" w14:textId="3C8F5ADB" w:rsidR="00415299" w:rsidRPr="00A30BF1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=-0.023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+1.756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-0.888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-0.652x+99.924</m:t>
          </m:r>
        </m:oMath>
      </m:oMathPara>
    </w:p>
    <w:p w14:paraId="6FEBBEC9" w14:textId="4BCF8FCF" w:rsidR="00F072B1" w:rsidRPr="00F072B1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=0.005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-0.020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+1.615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-0.899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+0.170x+99.708</m:t>
          </m:r>
        </m:oMath>
      </m:oMathPara>
    </w:p>
    <w:p w14:paraId="4C78114D" w14:textId="7331FDD1" w:rsidR="008F2309" w:rsidRPr="006D14C5" w:rsidRDefault="00000000" w:rsidP="008F2309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=0.004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+0.005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-0.162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+1.634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+0.354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-0.238x+98.307</m:t>
          </m:r>
        </m:oMath>
      </m:oMathPara>
    </w:p>
    <w:p w14:paraId="18496F2A" w14:textId="77777777" w:rsidR="00DE53F7" w:rsidRDefault="00DE53F7" w:rsidP="008F2309">
      <w:pPr>
        <w:ind w:right="200"/>
        <w:rPr>
          <w:b/>
          <w:bCs/>
          <w:color w:val="000000" w:themeColor="text1"/>
          <w:sz w:val="28"/>
          <w:szCs w:val="28"/>
        </w:rPr>
      </w:pPr>
    </w:p>
    <w:p w14:paraId="65A3C4FB" w14:textId="1009AC8D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Data Visualization:</w:t>
      </w:r>
      <w:r>
        <w:rPr>
          <w:color w:val="000000" w:themeColor="text1"/>
          <w:sz w:val="28"/>
          <w:szCs w:val="28"/>
        </w:rPr>
        <w:t xml:space="preserve">                     </w:t>
      </w:r>
      <w:r>
        <w:rPr>
          <w:color w:val="000000" w:themeColor="text1"/>
          <w:sz w:val="28"/>
          <w:szCs w:val="28"/>
        </w:rPr>
        <w:tab/>
        <w:t xml:space="preserve">    </w:t>
      </w:r>
    </w:p>
    <w:p w14:paraId="0F2F6A27" w14:textId="77777777" w:rsidR="00454536" w:rsidRDefault="00454536" w:rsidP="008F2309">
      <w:pPr>
        <w:ind w:right="200"/>
        <w:rPr>
          <w:color w:val="000000" w:themeColor="text1"/>
          <w:sz w:val="28"/>
          <w:szCs w:val="28"/>
        </w:rPr>
      </w:pPr>
    </w:p>
    <w:p w14:paraId="6FBCA427" w14:textId="41B3211A" w:rsidR="008F2309" w:rsidRDefault="00454536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FE34B7D" wp14:editId="65D7FBFD">
            <wp:extent cx="5848350" cy="4391025"/>
            <wp:effectExtent l="0" t="0" r="0" b="9525"/>
            <wp:docPr id="1647494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36A1" w14:textId="77777777" w:rsidR="008F2309" w:rsidRP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463DB4AD" w14:textId="127D6C3C" w:rsid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lastRenderedPageBreak/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What degree polynomial does the relationship seem to follow?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 xml:space="preserve"> Please explain</w:t>
      </w:r>
      <w:r w:rsidR="00B23D38">
        <w:rPr>
          <w:b/>
          <w:bCs/>
          <w:color w:val="000000" w:themeColor="text1"/>
          <w:sz w:val="28"/>
          <w:szCs w:val="28"/>
          <w:u w:val="single"/>
        </w:rPr>
        <w:t xml:space="preserve"> your answer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>.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1CA670C5" w14:textId="45FEA950" w:rsidR="00666E77" w:rsidRDefault="00666E77" w:rsidP="00567DB4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The data seems to best follow a</w:t>
      </w:r>
      <w:r w:rsidR="0055317E">
        <w:rPr>
          <w:rFonts w:ascii="TimesNewRomanPSMT" w:hAnsi="TimesNewRomanPSMT"/>
        </w:rPr>
        <w:t xml:space="preserve"> 3</w:t>
      </w:r>
      <w:r w:rsidR="0055317E" w:rsidRPr="0055317E">
        <w:rPr>
          <w:rFonts w:ascii="TimesNewRomanPSMT" w:hAnsi="TimesNewRomanPSMT"/>
          <w:vertAlign w:val="superscript"/>
        </w:rPr>
        <w:t>rd</w:t>
      </w:r>
      <w:r w:rsidR="0055317E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degree polynomial, which can be seem from the low error between the estimated regression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="0055317E">
        <w:rPr>
          <w:rFonts w:ascii="TimesNewRomanPSMT" w:hAnsi="TimesNewRomanPSMT"/>
        </w:rPr>
        <w:t xml:space="preserve"> and the data in the plot above</w:t>
      </w:r>
      <w:r w:rsidR="00B43245">
        <w:rPr>
          <w:rFonts w:ascii="TimesNewRomanPSMT" w:hAnsi="TimesNewRomanPSMT"/>
        </w:rPr>
        <w:t>.</w:t>
      </w:r>
    </w:p>
    <w:p w14:paraId="465E97B7" w14:textId="08742A6D" w:rsid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If we measured a new data point,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x=2,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what would be the predicted value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y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>,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based on the polynomial identified as the best fit in Question (3)? </w:t>
      </w:r>
    </w:p>
    <w:p w14:paraId="3D9CDB27" w14:textId="1D705DA5" w:rsidR="00BE0345" w:rsidRPr="00567DB4" w:rsidRDefault="00BE0345" w:rsidP="00567DB4">
      <w:pPr>
        <w:pStyle w:val="NormalWeb"/>
        <w:jc w:val="both"/>
        <w:rPr>
          <w:rFonts w:ascii="TimesNewRomanPSMT" w:hAnsi="TimesNewRomanPSMT"/>
        </w:rPr>
      </w:pPr>
      <w:r>
        <w:rPr>
          <w:rFonts w:ascii="CambriaMath" w:hAnsi="CambriaMath"/>
        </w:rPr>
        <w:t>If we measured a new data point, x = 2, the corresponding predicted value would be 108.754</w:t>
      </w:r>
    </w:p>
    <w:p w14:paraId="10BCE8DB" w14:textId="5D928F84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5A98AAAB" w14:textId="2DD85BA8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476FF2A2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3BC87F1" w14:textId="77777777" w:rsidR="004C4FE0" w:rsidRDefault="004C4FE0" w:rsidP="00567DB4">
      <w:pPr>
        <w:rPr>
          <w:b/>
          <w:bCs/>
          <w:sz w:val="36"/>
          <w:szCs w:val="36"/>
        </w:rPr>
      </w:pPr>
    </w:p>
    <w:p w14:paraId="55E4E328" w14:textId="77777777" w:rsidR="004C4FE0" w:rsidRDefault="004C4FE0" w:rsidP="00567DB4">
      <w:pPr>
        <w:rPr>
          <w:b/>
          <w:bCs/>
          <w:sz w:val="36"/>
          <w:szCs w:val="36"/>
        </w:rPr>
      </w:pPr>
    </w:p>
    <w:p w14:paraId="09759CFA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38CB93C" w14:textId="77777777" w:rsidR="004C4FE0" w:rsidRDefault="004C4FE0" w:rsidP="00567DB4">
      <w:pPr>
        <w:rPr>
          <w:b/>
          <w:bCs/>
          <w:sz w:val="36"/>
          <w:szCs w:val="36"/>
        </w:rPr>
      </w:pPr>
    </w:p>
    <w:p w14:paraId="6EE96F69" w14:textId="77777777" w:rsidR="004C4FE0" w:rsidRDefault="004C4FE0" w:rsidP="00567DB4">
      <w:pPr>
        <w:rPr>
          <w:b/>
          <w:bCs/>
          <w:sz w:val="36"/>
          <w:szCs w:val="36"/>
        </w:rPr>
      </w:pPr>
    </w:p>
    <w:p w14:paraId="7402064B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A974599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C4EC798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B55BC83" w14:textId="77777777" w:rsidR="004C4FE0" w:rsidRDefault="004C4FE0" w:rsidP="00567DB4">
      <w:pPr>
        <w:rPr>
          <w:b/>
          <w:bCs/>
          <w:sz w:val="36"/>
          <w:szCs w:val="36"/>
        </w:rPr>
      </w:pPr>
    </w:p>
    <w:p w14:paraId="7CF847C3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FA96907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139C9CA" w14:textId="77777777" w:rsidR="004C4FE0" w:rsidRDefault="004C4FE0" w:rsidP="00567DB4">
      <w:pPr>
        <w:rPr>
          <w:b/>
          <w:bCs/>
          <w:sz w:val="36"/>
          <w:szCs w:val="36"/>
        </w:rPr>
      </w:pPr>
    </w:p>
    <w:p w14:paraId="3412736D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8A791C4" w14:textId="77777777" w:rsidR="004C4FE0" w:rsidRDefault="004C4FE0" w:rsidP="00567DB4">
      <w:pPr>
        <w:rPr>
          <w:b/>
          <w:bCs/>
          <w:sz w:val="36"/>
          <w:szCs w:val="36"/>
        </w:rPr>
      </w:pPr>
    </w:p>
    <w:p w14:paraId="67E3FFE2" w14:textId="77777777" w:rsidR="004C4FE0" w:rsidRDefault="004C4FE0" w:rsidP="00567DB4">
      <w:pPr>
        <w:rPr>
          <w:b/>
          <w:bCs/>
          <w:sz w:val="36"/>
          <w:szCs w:val="36"/>
        </w:rPr>
      </w:pPr>
    </w:p>
    <w:p w14:paraId="54925A44" w14:textId="77777777" w:rsidR="001A3F9D" w:rsidRDefault="001A3F9D" w:rsidP="00567DB4">
      <w:pPr>
        <w:rPr>
          <w:b/>
          <w:bCs/>
          <w:sz w:val="36"/>
          <w:szCs w:val="36"/>
        </w:rPr>
      </w:pPr>
    </w:p>
    <w:p w14:paraId="7687FB7A" w14:textId="77777777" w:rsidR="001A3F9D" w:rsidRDefault="001A3F9D" w:rsidP="00567DB4">
      <w:pPr>
        <w:rPr>
          <w:b/>
          <w:bCs/>
          <w:sz w:val="36"/>
          <w:szCs w:val="36"/>
        </w:rPr>
      </w:pPr>
    </w:p>
    <w:p w14:paraId="52A8F3CA" w14:textId="77777777" w:rsidR="001A3F9D" w:rsidRDefault="001A3F9D" w:rsidP="00567DB4">
      <w:pPr>
        <w:rPr>
          <w:b/>
          <w:bCs/>
          <w:sz w:val="36"/>
          <w:szCs w:val="36"/>
        </w:rPr>
      </w:pPr>
    </w:p>
    <w:p w14:paraId="51D72E50" w14:textId="77777777" w:rsidR="001A3F9D" w:rsidRDefault="001A3F9D" w:rsidP="00567DB4">
      <w:pPr>
        <w:rPr>
          <w:b/>
          <w:bCs/>
          <w:sz w:val="36"/>
          <w:szCs w:val="36"/>
        </w:rPr>
      </w:pPr>
    </w:p>
    <w:p w14:paraId="17C7BEB7" w14:textId="77777777" w:rsidR="001A3F9D" w:rsidRDefault="001A3F9D" w:rsidP="00567DB4">
      <w:pPr>
        <w:rPr>
          <w:b/>
          <w:bCs/>
          <w:sz w:val="36"/>
          <w:szCs w:val="36"/>
        </w:rPr>
      </w:pPr>
    </w:p>
    <w:p w14:paraId="56DA5BB9" w14:textId="77777777" w:rsidR="00F51185" w:rsidRDefault="00F51185" w:rsidP="00567DB4">
      <w:pPr>
        <w:rPr>
          <w:b/>
          <w:bCs/>
          <w:sz w:val="36"/>
          <w:szCs w:val="36"/>
        </w:rPr>
      </w:pPr>
    </w:p>
    <w:p w14:paraId="56922A79" w14:textId="77777777" w:rsidR="001A3F9D" w:rsidRDefault="001A3F9D" w:rsidP="00567DB4">
      <w:pPr>
        <w:rPr>
          <w:b/>
          <w:bCs/>
          <w:sz w:val="36"/>
          <w:szCs w:val="36"/>
        </w:rPr>
      </w:pPr>
    </w:p>
    <w:p w14:paraId="39C336C6" w14:textId="520D1DC2" w:rsidR="00567DB4" w:rsidRPr="008F2309" w:rsidRDefault="00567DB4" w:rsidP="00567DB4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</w:t>
      </w:r>
      <w:r w:rsidR="004C3FDC">
        <w:rPr>
          <w:b/>
          <w:bCs/>
          <w:sz w:val="36"/>
          <w:szCs w:val="36"/>
        </w:rPr>
        <w:t xml:space="preserve"> 2</w:t>
      </w:r>
      <w:r>
        <w:rPr>
          <w:b/>
          <w:bCs/>
          <w:sz w:val="36"/>
          <w:szCs w:val="36"/>
        </w:rPr>
        <w:t>.</w:t>
      </w:r>
    </w:p>
    <w:p w14:paraId="60410755" w14:textId="390522D1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75EA5FAC" w14:textId="3C856F14" w:rsidR="00BE2470" w:rsidRPr="008F2309" w:rsidRDefault="00BE2470" w:rsidP="00BE2470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>
        <w:rPr>
          <w:b/>
          <w:bCs/>
          <w:color w:val="000000" w:themeColor="text1"/>
          <w:sz w:val="28"/>
          <w:szCs w:val="28"/>
          <w:u w:val="single"/>
        </w:rPr>
        <w:t>Plot the mean squared error as a function of lambda in Ridge Regression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1515870B" w14:textId="07E35DA6" w:rsidR="00BE2470" w:rsidRDefault="002F6986" w:rsidP="00567DB4">
      <w:pPr>
        <w:pStyle w:val="NormalWeb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761E37" wp14:editId="67858244">
            <wp:extent cx="5848350" cy="4391025"/>
            <wp:effectExtent l="0" t="0" r="0" b="9525"/>
            <wp:docPr id="1537323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51A0" w14:textId="637B2B62" w:rsidR="0013680A" w:rsidRDefault="0013680A" w:rsidP="00567DB4">
      <w:pPr>
        <w:pStyle w:val="NormalWeb"/>
        <w:jc w:val="both"/>
        <w:rPr>
          <w:sz w:val="28"/>
          <w:szCs w:val="28"/>
        </w:rPr>
      </w:pPr>
    </w:p>
    <w:p w14:paraId="55989BC7" w14:textId="5EB7FDFE" w:rsidR="0013680A" w:rsidRPr="008F2309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best lambda: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739FBFBA" w14:textId="403009A5" w:rsidR="0013680A" w:rsidRDefault="0013680A" w:rsidP="0013680A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Based on the range of Lambda values tested, the best lambda value is </w:t>
      </w:r>
      <w:r w:rsidR="002F6986">
        <w:rPr>
          <w:sz w:val="28"/>
          <w:szCs w:val="28"/>
        </w:rPr>
        <w:t>0.1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which yields an MSE of </w:t>
      </w:r>
      <m:oMath>
        <m:r>
          <w:rPr>
            <w:rFonts w:ascii="Cambria Math" w:hAnsi="Cambria Math"/>
            <w:sz w:val="28"/>
            <w:szCs w:val="28"/>
          </w:rPr>
          <m:t>1.982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as shown on the plot above. </w:t>
      </w:r>
    </w:p>
    <w:p w14:paraId="278C78FE" w14:textId="77777777" w:rsidR="0013680A" w:rsidRDefault="0013680A" w:rsidP="0013680A">
      <w:pPr>
        <w:pStyle w:val="NormalWeb"/>
        <w:jc w:val="both"/>
        <w:rPr>
          <w:sz w:val="28"/>
          <w:szCs w:val="28"/>
        </w:rPr>
      </w:pPr>
    </w:p>
    <w:p w14:paraId="1DD4E0C0" w14:textId="77777777" w:rsidR="005B7429" w:rsidRDefault="005B7429" w:rsidP="0013680A">
      <w:pPr>
        <w:pStyle w:val="NormalWeb"/>
        <w:jc w:val="both"/>
        <w:rPr>
          <w:sz w:val="28"/>
          <w:szCs w:val="28"/>
        </w:rPr>
      </w:pPr>
    </w:p>
    <w:p w14:paraId="530A7201" w14:textId="0720B252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lastRenderedPageBreak/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equation of the best fitted model: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C65AFA9" w14:textId="09E5DCDA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525654F0" w14:textId="76E7C6BE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i/>
          <w:iCs/>
          <w:color w:val="000000" w:themeColor="text1"/>
          <w:sz w:val="28"/>
          <w:szCs w:val="28"/>
        </w:rPr>
        <w:t xml:space="preserve">Insert numerical values for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>
        <w:rPr>
          <w:i/>
          <w:iCs/>
          <w:color w:val="000000" w:themeColor="text1"/>
          <w:sz w:val="28"/>
          <w:szCs w:val="28"/>
        </w:rPr>
        <w:t xml:space="preserve">’s and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34C06F18" w14:textId="3944DA83" w:rsidR="00303BFF" w:rsidRPr="004C627B" w:rsidRDefault="00000000" w:rsidP="0013680A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 -0.434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+0.816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+ 0.519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+3.833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+2.11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+0.0005 </m:t>
          </m:r>
        </m:oMath>
      </m:oMathPara>
    </w:p>
    <w:p w14:paraId="7CAC6904" w14:textId="493E4266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1F4D530B" w14:textId="7FEE422B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</w:p>
    <w:p w14:paraId="21FF6DB9" w14:textId="0D7A09C5" w:rsidR="0013680A" w:rsidRPr="00A7685C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C620C3" w:rsidRPr="00C620C3">
        <w:rPr>
          <w:b/>
          <w:bCs/>
          <w:color w:val="000000" w:themeColor="text1"/>
          <w:sz w:val="28"/>
          <w:szCs w:val="28"/>
          <w:u w:val="single"/>
        </w:rPr>
        <w:t>Plot the predicted stock prices and actual stock prices using Google data</w:t>
      </w:r>
    </w:p>
    <w:p w14:paraId="033DBECF" w14:textId="77777777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726D5E09" w14:textId="6972B299" w:rsidR="0013680A" w:rsidRPr="0013680A" w:rsidRDefault="00A7685C" w:rsidP="0013680A">
      <w:pPr>
        <w:ind w:right="2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568B717" wp14:editId="73DFBD6B">
            <wp:extent cx="5848350" cy="4391025"/>
            <wp:effectExtent l="0" t="0" r="0" b="9525"/>
            <wp:docPr id="1389696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96DC" w14:textId="08130DE5" w:rsidR="008F2309" w:rsidRPr="008F2309" w:rsidRDefault="008F2309" w:rsidP="0013680A">
      <w:pPr>
        <w:pStyle w:val="NormalWeb"/>
        <w:jc w:val="both"/>
        <w:rPr>
          <w:color w:val="000000" w:themeColor="text1"/>
          <w:sz w:val="28"/>
          <w:szCs w:val="28"/>
        </w:rPr>
      </w:pPr>
    </w:p>
    <w:sectPr w:rsidR="008F2309" w:rsidRPr="008F2309">
      <w:footerReference w:type="default" r:id="rId10"/>
      <w:pgSz w:w="12240" w:h="15840"/>
      <w:pgMar w:top="1320" w:right="1320" w:bottom="849" w:left="1340" w:header="0" w:footer="7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C6B5C" w14:textId="77777777" w:rsidR="00AF6930" w:rsidRDefault="00AF6930">
      <w:r>
        <w:separator/>
      </w:r>
    </w:p>
  </w:endnote>
  <w:endnote w:type="continuationSeparator" w:id="0">
    <w:p w14:paraId="16B73F58" w14:textId="77777777" w:rsidR="00AF6930" w:rsidRDefault="00AF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F7A2C" w14:textId="77777777" w:rsidR="008F75AD" w:rsidRDefault="001D2604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5A6F63AA" wp14:editId="7E4F6857">
              <wp:simplePos x="0" y="0"/>
              <wp:positionH relativeFrom="page">
                <wp:posOffset>3829050</wp:posOffset>
              </wp:positionH>
              <wp:positionV relativeFrom="page">
                <wp:posOffset>9415780</wp:posOffset>
              </wp:positionV>
              <wp:extent cx="114300" cy="1517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762CDE9" w14:textId="77777777" w:rsidR="008F75AD" w:rsidRDefault="001D2604">
                          <w:pPr>
                            <w:pStyle w:val="FrameContents"/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F63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5pt;margin-top:741.4pt;width:9pt;height:11.9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" o:allowincell="f" stroked="f">
              <v:fill opacity="0"/>
              <v:textbox inset="0,0,0,0">
                <w:txbxContent>
                  <w:p w14:paraId="4762CDE9" w14:textId="77777777" w:rsidR="008F75AD" w:rsidRDefault="001D2604">
                    <w:pPr>
                      <w:pStyle w:val="FrameContents"/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87BC6" w14:textId="77777777" w:rsidR="00AF6930" w:rsidRDefault="00AF6930">
      <w:r>
        <w:separator/>
      </w:r>
    </w:p>
  </w:footnote>
  <w:footnote w:type="continuationSeparator" w:id="0">
    <w:p w14:paraId="5F42CE52" w14:textId="77777777" w:rsidR="00AF6930" w:rsidRDefault="00AF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5455C"/>
    <w:multiLevelType w:val="multilevel"/>
    <w:tmpl w:val="205AA0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9888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AD"/>
    <w:rsid w:val="000028FA"/>
    <w:rsid w:val="00023F05"/>
    <w:rsid w:val="00087628"/>
    <w:rsid w:val="00095894"/>
    <w:rsid w:val="000E14D0"/>
    <w:rsid w:val="000F4761"/>
    <w:rsid w:val="00123BB3"/>
    <w:rsid w:val="0013680A"/>
    <w:rsid w:val="00194A6A"/>
    <w:rsid w:val="001A1F9D"/>
    <w:rsid w:val="001A3F9D"/>
    <w:rsid w:val="001D2604"/>
    <w:rsid w:val="002332FA"/>
    <w:rsid w:val="00250D44"/>
    <w:rsid w:val="00280BA2"/>
    <w:rsid w:val="002978B7"/>
    <w:rsid w:val="002F6986"/>
    <w:rsid w:val="00303BFF"/>
    <w:rsid w:val="00305342"/>
    <w:rsid w:val="0035555D"/>
    <w:rsid w:val="003941BD"/>
    <w:rsid w:val="003B4E33"/>
    <w:rsid w:val="003B4F2C"/>
    <w:rsid w:val="003F1DB7"/>
    <w:rsid w:val="00404D06"/>
    <w:rsid w:val="00415299"/>
    <w:rsid w:val="00433C67"/>
    <w:rsid w:val="00434BAD"/>
    <w:rsid w:val="00454536"/>
    <w:rsid w:val="00467653"/>
    <w:rsid w:val="004A014F"/>
    <w:rsid w:val="004C3FDC"/>
    <w:rsid w:val="004C4FE0"/>
    <w:rsid w:val="004C627B"/>
    <w:rsid w:val="004E7DD4"/>
    <w:rsid w:val="005152DD"/>
    <w:rsid w:val="005252C7"/>
    <w:rsid w:val="00547032"/>
    <w:rsid w:val="00550E9B"/>
    <w:rsid w:val="0055317E"/>
    <w:rsid w:val="00567DB4"/>
    <w:rsid w:val="005B7429"/>
    <w:rsid w:val="005E3E42"/>
    <w:rsid w:val="005E6CB7"/>
    <w:rsid w:val="00630A94"/>
    <w:rsid w:val="00664D02"/>
    <w:rsid w:val="00666E77"/>
    <w:rsid w:val="00677926"/>
    <w:rsid w:val="006D0944"/>
    <w:rsid w:val="006D14C5"/>
    <w:rsid w:val="0076037F"/>
    <w:rsid w:val="00770968"/>
    <w:rsid w:val="00782F9D"/>
    <w:rsid w:val="007F1969"/>
    <w:rsid w:val="00805366"/>
    <w:rsid w:val="0080689B"/>
    <w:rsid w:val="00815E1A"/>
    <w:rsid w:val="00825987"/>
    <w:rsid w:val="008A6179"/>
    <w:rsid w:val="008F2309"/>
    <w:rsid w:val="008F75AD"/>
    <w:rsid w:val="009218B2"/>
    <w:rsid w:val="00964DC4"/>
    <w:rsid w:val="00981968"/>
    <w:rsid w:val="009B008F"/>
    <w:rsid w:val="00A30BF1"/>
    <w:rsid w:val="00A552C4"/>
    <w:rsid w:val="00A63DAD"/>
    <w:rsid w:val="00A64FF9"/>
    <w:rsid w:val="00A67AFC"/>
    <w:rsid w:val="00A7685C"/>
    <w:rsid w:val="00AA1FDC"/>
    <w:rsid w:val="00AD0416"/>
    <w:rsid w:val="00AF6930"/>
    <w:rsid w:val="00B23D38"/>
    <w:rsid w:val="00B27A30"/>
    <w:rsid w:val="00B300F3"/>
    <w:rsid w:val="00B43245"/>
    <w:rsid w:val="00BE0345"/>
    <w:rsid w:val="00BE2470"/>
    <w:rsid w:val="00BE5188"/>
    <w:rsid w:val="00C018FA"/>
    <w:rsid w:val="00C26DDC"/>
    <w:rsid w:val="00C442E5"/>
    <w:rsid w:val="00C620C3"/>
    <w:rsid w:val="00C7191C"/>
    <w:rsid w:val="00C76CF3"/>
    <w:rsid w:val="00CB47AC"/>
    <w:rsid w:val="00CC18CE"/>
    <w:rsid w:val="00CD6DFB"/>
    <w:rsid w:val="00CE596E"/>
    <w:rsid w:val="00D26181"/>
    <w:rsid w:val="00D65631"/>
    <w:rsid w:val="00D971F7"/>
    <w:rsid w:val="00DE53F7"/>
    <w:rsid w:val="00E22914"/>
    <w:rsid w:val="00E23AC0"/>
    <w:rsid w:val="00E44BF9"/>
    <w:rsid w:val="00E771E4"/>
    <w:rsid w:val="00ED1274"/>
    <w:rsid w:val="00F072B1"/>
    <w:rsid w:val="00F43590"/>
    <w:rsid w:val="00F51185"/>
    <w:rsid w:val="00F56F08"/>
    <w:rsid w:val="00F83E6E"/>
    <w:rsid w:val="00FC68B6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72B5"/>
  <w15:docId w15:val="{7A04A29A-7B5D-6E44-B150-413BBCA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C545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8F2309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8F2309"/>
    <w:pPr>
      <w:suppressAutoHyphens w:val="0"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宫梓育</dc:creator>
  <dc:description/>
  <cp:lastModifiedBy>Artus Mosquet</cp:lastModifiedBy>
  <cp:revision>8</cp:revision>
  <cp:lastPrinted>2023-03-03T21:59:00Z</cp:lastPrinted>
  <dcterms:created xsi:type="dcterms:W3CDTF">2024-10-11T06:16:00Z</dcterms:created>
  <dcterms:modified xsi:type="dcterms:W3CDTF">2024-10-25T22:27:00Z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2024-03-01T22:29:36Z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b2c828b4-08f1-4626-8532-f07ce864e5eb</vt:lpwstr>
  </property>
  <property fmtid="{D5CDD505-2E9C-101B-9397-08002B2CF9AE}" pid="8" name="MSIP_Label_4044bd30-2ed7-4c9d-9d12-46200872a97b_ContentBits">
    <vt:lpwstr>0</vt:lpwstr>
  </property>
</Properties>
</file>